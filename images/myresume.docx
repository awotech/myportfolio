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40"/>
        <w:gridCol w:w="10200"/>
      </w:tblGrid>
      <w:tr>
        <w:tblPrEx>
          <w:tblW w:w="0" w:type="auto"/>
          <w:tblCellSpacing w:w="0" w:type="dxa"/>
          <w:shd w:val="clear" w:color="auto" w:fill="434D54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80"/>
          <w:tblCellSpacing w:w="0" w:type="dxa"/>
        </w:trPr>
        <w:tc>
          <w:tcPr>
            <w:tcW w:w="2040" w:type="dxa"/>
            <w:shd w:val="clear" w:color="auto" w:fill="434D54"/>
            <w:noWrap w:val="0"/>
            <w:tcMar>
              <w:top w:w="6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434D54"/>
            <w:noWrap w:val="0"/>
            <w:tcMar>
              <w:top w:w="64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8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SHUKUROH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AWODELE</w:t>
            </w:r>
          </w:p>
          <w:p>
            <w:pPr>
              <w:pStyle w:val="documentzipsuffi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440" w:right="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Ibadan, 200116 Nigeria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60" w:lineRule="atLeast"/>
              <w:ind w:left="440" w:right="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awodeleshukuroh@gmail.com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+2348144646901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exact"/>
              <w:ind w:left="440" w:right="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</w:tr>
    </w:tbl>
    <w:p>
      <w:pPr>
        <w:rPr>
          <w:vanish/>
        </w:rPr>
        <w:sectPr>
          <w:headerReference w:type="default" r:id="rId5"/>
          <w:footerReference w:type="default" r:id="rId6"/>
          <w:pgSz w:w="12240" w:h="15840"/>
          <w:pgMar w:top="0" w:right="700" w:bottom="400" w:left="0" w:header="0" w:footer="0"/>
          <w:cols w:space="720"/>
        </w:sectPr>
      </w:pPr>
    </w:p>
    <w:p>
      <w:pPr>
        <w:rPr>
          <w:vanish/>
        </w:rPr>
      </w:pPr>
    </w:p>
    <w:p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434D54"/>
                <w:spacing w:val="10"/>
                <w:sz w:val="20"/>
                <w:szCs w:val="20"/>
                <w:bdr w:val="none" w:sz="0" w:space="0" w:color="auto"/>
                <w:vertAlign w:val="baseline"/>
              </w:rPr>
              <w:t>PORTFOLIO WEBSITE AND LINKEDIN</w:t>
            </w:r>
          </w:p>
        </w:tc>
      </w:tr>
    </w:tbl>
    <w:p>
      <w:pPr>
        <w:pStyle w:val="div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60" w:lineRule="atLeast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awotech.github.io/myportfolio/index.htm</w:t>
      </w:r>
    </w:p>
    <w:p>
      <w:pPr>
        <w:pStyle w:val="divdocumentulli"/>
        <w:numPr>
          <w:ilvl w:val="0"/>
          <w:numId w:val="1"/>
        </w:numPr>
        <w:spacing w:after="300" w:line="260" w:lineRule="atLeast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linkedin.com/in/Awodele shukuroh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Professional Summary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Experienced Full Stack Developer with a passion for creating efficient, scalable, and user-focused web applications. With a strong foundation in both frontend and backend technologies, I have successfully delivered end-to-end solutions for diverse projects. Proficient in JavaScript, React, PHP, and Python, I thrive in dynamic environments where I can leverage my problem-solving skills to drive innovation. I am eager to join a forward-thinking team where I can contribute my expertise to develop cutting-edge software solutions.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rPr>
          <w:vanish/>
        </w:rPr>
      </w:pPr>
    </w:p>
    <w:tbl>
      <w:tblPr>
        <w:tblStyle w:val="tabletwocol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20"/>
        <w:gridCol w:w="542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42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HTML coding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SQL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PHP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UX/UI design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GitHub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Front and back end development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CSS</w:t>
            </w:r>
          </w:p>
        </w:tc>
        <w:tc>
          <w:tcPr>
            <w:tcW w:w="542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documentulli"/>
              <w:numPr>
                <w:ilvl w:val="0"/>
                <w:numId w:val="3"/>
              </w:numPr>
              <w:spacing w:before="0"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WordPress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Code Review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Project Planning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Scripting Languages: PHP, Python, Javascript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Responsive Web Design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Web Analytics Tools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60"/>
              <w:ind w:left="720" w:right="0" w:hanging="452"/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Complex Problem Solving</w:t>
            </w:r>
          </w:p>
        </w:tc>
      </w:tr>
    </w:tbl>
    <w:p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Experience</w:t>
            </w:r>
          </w:p>
        </w:tc>
      </w:tr>
    </w:tbl>
    <w:p>
      <w:pPr>
        <w:pStyle w:val="divdocumentdivparagraphfirst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Full Stack Wordpress Web Developer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Fiverr.com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Remotly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Remotly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11/2019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4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Developed, tested and implemented custom WordPress themes and plugins.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responsive website designs using HTML, CSS, JavaScript, PHP and MySQL.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Integrated third-party APIs into existing WordPress sites to enhance user experience.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Optimized WordPress websites for search engine visibility and performance.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Maintained codebase by troubleshooting bugs and resolving issues in a timely manner.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Front End Developer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Abicom Web Company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Ibadan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Nigeria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12/2020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and maintained user-facing webpages using HTML, CSS, JavaScript and jQuery.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custom responsive designs that optimized the website layout for various devices.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Resolved cross-browser compatibility issues for a consistent look across different platforms.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Worked closely with product owners, designers and other stakeholders throughout the development process.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successful websites that met requirements for objectives such as load speed and design.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Backend Developer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Abicom Network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Ibadan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Nigeria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12/2020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SQL scripts to maintain database integrity and performance.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security and data protection applications to secure assets.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high-availability applications to meet strategic goals.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Collaborated with front-end developers to ensure a seamless integration of the back-end system with the user interface.</w:t>
      </w:r>
    </w:p>
    <w:p>
      <w:pPr>
        <w:pStyle w:val="divdocumentulli"/>
        <w:numPr>
          <w:ilvl w:val="0"/>
          <w:numId w:val="6"/>
        </w:numPr>
        <w:spacing w:after="30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efficient algorithms for data processing tasks.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pStyle w:val="padded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820"/>
        </w:tabs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Arial" w:eastAsia="Arial" w:hAnsi="Arial" w:cs="Arial"/>
          <w:b/>
          <w:bCs/>
          <w:color w:val="494C4E"/>
          <w:sz w:val="20"/>
          <w:szCs w:val="20"/>
        </w:rPr>
        <w:t>Associate of Science</w:t>
      </w:r>
      <w:r>
        <w:rPr>
          <w:rStyle w:val="documentbeforecolonspace"/>
          <w:rFonts w:ascii="Arial" w:eastAsia="Arial" w:hAnsi="Arial" w:cs="Arial"/>
          <w:vanish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Computer And Information Sciences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paddedline"/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Collage of Education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Ilemona, Offa Kwara State</w:t>
      </w: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padded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30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Web Design And Development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</w:p>
    <w:p>
      <w:pPr>
        <w:pStyle w:val="paddedline"/>
        <w:spacing w:before="0" w:after="30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Abicom Coding Academy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Ibadan</w:t>
      </w: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 xml:space="preserve"> 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Accomplishments</w:t>
            </w:r>
          </w:p>
        </w:tc>
      </w:tr>
    </w:tbl>
    <w:p>
      <w:pPr>
        <w:pStyle w:val="divdocumentulli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Consistently maintained high customer satisfaction ratings.</w:t>
      </w:r>
    </w:p>
    <w:p>
      <w:pPr>
        <w:pStyle w:val="divdocumentulli"/>
        <w:numPr>
          <w:ilvl w:val="0"/>
          <w:numId w:val="7"/>
        </w:numPr>
        <w:spacing w:after="30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Created highly effective new program that significantly impacted efficiency and improved operations.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PERSONAL PROJECT</w:t>
            </w:r>
          </w:p>
        </w:tc>
      </w:tr>
    </w:tbl>
    <w:p>
      <w:pPr>
        <w:pStyle w:val="divdocumentulli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https://awotech.github.io/myportfolio/index.html</w:t>
      </w:r>
    </w:p>
    <w:p>
      <w:pPr>
        <w:pStyle w:val="divdocumentulli"/>
        <w:numPr>
          <w:ilvl w:val="0"/>
          <w:numId w:val="8"/>
        </w:numPr>
        <w:spacing w:after="30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OJAIBADAN.COM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Languages</w:t>
            </w:r>
          </w:p>
        </w:tc>
      </w:tr>
    </w:tbl>
    <w:p>
      <w:pPr>
        <w:rPr>
          <w:vanish/>
        </w:rPr>
      </w:pPr>
    </w:p>
    <w:tbl>
      <w:tblPr>
        <w:tblStyle w:val="documentlangSeclnggparatable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270"/>
        <w:gridCol w:w="300"/>
        <w:gridCol w:w="5270"/>
      </w:tblGrid>
      <w:tr>
        <w:tblPrEx>
          <w:tblW w:w="0" w:type="auto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270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angSecparagraph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infotilesecfieldnth-child1spannth-child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English</w:t>
            </w:r>
            <w:r>
              <w:rPr>
                <w:rStyle w:val="documentbeforecolonspace"/>
                <w:rFonts w:ascii="Arial" w:eastAsia="Arial" w:hAnsi="Arial" w:cs="Arial"/>
                <w:b/>
                <w:bCs/>
                <w:vanish/>
                <w:color w:val="494C4E"/>
                <w:sz w:val="20"/>
                <w:szCs w:val="20"/>
              </w:rPr>
              <w:t xml:space="preserve"> </w:t>
            </w:r>
            <w:r>
              <w:rPr>
                <w:rStyle w:val="documentlangSecinfotilesecfieldnth-child1colon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:</w:t>
            </w:r>
            <w:r>
              <w:rPr>
                <w:rStyle w:val="documentlangSecparagraph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liced-re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120" w:lineRule="exact"/>
              <w:ind w:left="0" w:right="0"/>
              <w:rPr>
                <w:rStyle w:val="documentlangSecparagraph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paragraph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drawing>
                <wp:inline>
                  <wp:extent cx="3361979" cy="76775"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exact"/>
              <w:ind w:left="0" w:right="0"/>
              <w:rPr>
                <w:rStyle w:val="documentlangSecparagraph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494C4E"/>
                <w:sz w:val="20"/>
                <w:szCs w:val="20"/>
              </w:rPr>
              <w:t>Full Professional</w:t>
            </w:r>
            <w:r>
              <w:rPr>
                <w:rStyle w:val="documentlangSecinfotileseccolon"/>
                <w:rFonts w:ascii="Arial" w:eastAsia="Arial" w:hAnsi="Arial" w:cs="Arial"/>
                <w:vanish/>
                <w:color w:val="494C4E"/>
                <w:sz w:val="20"/>
                <w:szCs w:val="20"/>
              </w:rPr>
              <w:t>: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/>
              <w:ind w:left="0" w:right="0"/>
              <w:rPr>
                <w:rStyle w:val="documentlangSecparagraph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/>
        </w:tc>
        <w:tc>
          <w:tcPr>
            <w:tcW w:w="5270" w:type="dxa"/>
            <w:noWrap w:val="0"/>
            <w:tcMar>
              <w:top w:w="1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divparagraphnth-last-child1Character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angSecinfotilesecfieldnth-child1spannth-child1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French</w:t>
            </w:r>
            <w:r>
              <w:rPr>
                <w:rStyle w:val="documentbeforecolonspace"/>
                <w:rFonts w:ascii="Arial" w:eastAsia="Arial" w:hAnsi="Arial" w:cs="Arial"/>
                <w:b/>
                <w:bCs/>
                <w:vanish/>
                <w:color w:val="494C4E"/>
                <w:sz w:val="20"/>
                <w:szCs w:val="20"/>
              </w:rPr>
              <w:t xml:space="preserve"> </w:t>
            </w:r>
            <w:r>
              <w:rPr>
                <w:rStyle w:val="documentlangSecinfotilesecfieldnth-child1colon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:</w:t>
            </w:r>
            <w:r>
              <w:rPr>
                <w:rStyle w:val="divdocumentdivparagraphnth-last-child1Character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sliced-rec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120" w:lineRule="exact"/>
              <w:ind w:left="0" w:right="0"/>
              <w:rPr>
                <w:rStyle w:val="divdocumentdivparagraphnth-last-child1Character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paragraphnth-last-child1Character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drawing>
                <wp:inline>
                  <wp:extent cx="3361979" cy="76775"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20" w:lineRule="exact"/>
              <w:ind w:left="0" w:right="0"/>
              <w:rPr>
                <w:rStyle w:val="divdocumentdivparagraphnth-last-child1Character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494C4E"/>
                <w:sz w:val="20"/>
                <w:szCs w:val="20"/>
              </w:rPr>
              <w:t>Professional</w:t>
            </w:r>
            <w:r>
              <w:rPr>
                <w:rStyle w:val="documentlangSecinfotileseccolon"/>
                <w:rFonts w:ascii="Arial" w:eastAsia="Arial" w:hAnsi="Arial" w:cs="Arial"/>
                <w:vanish/>
                <w:color w:val="494C4E"/>
                <w:sz w:val="20"/>
                <w:szCs w:val="20"/>
              </w:rPr>
              <w:t>: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/>
              <w:ind w:left="0" w:right="0"/>
              <w:rPr>
                <w:rStyle w:val="divdocumentdivparagraphnth-last-child1Character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</w:tr>
    </w:tbl>
    <w:p>
      <w:pPr>
        <w:pStyle w:val="infoSpace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 </w:t>
      </w:r>
    </w:p>
    <w:sectPr>
      <w:headerReference w:type="default" r:id="rId9"/>
      <w:footerReference w:type="default" r:id="rId10"/>
      <w:type w:val="continuous"/>
      <w:pgSz w:w="12240" w:h="15840"/>
      <w:pgMar w:top="400" w:right="700" w:bottom="400" w:left="7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4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left w:val="none" w:sz="0" w:space="0" w:color="auto"/>
        <w:bottom w:val="none" w:sz="0" w:space="5" w:color="auto"/>
        <w:right w:val="none" w:sz="0" w:space="0" w:color="auto"/>
      </w:pBdr>
      <w:shd w:val="clear" w:color="auto" w:fill="434D54"/>
    </w:pPr>
    <w:rPr>
      <w:color w:val="FFFFFF"/>
      <w:bdr w:val="none" w:sz="0" w:space="0" w:color="auto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434D5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434D54"/>
    </w:pPr>
    <w:rPr>
      <w:color w:val="FFFFFF"/>
      <w:bdr w:val="none" w:sz="0" w:space="0" w:color="auto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434D54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434D54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table" w:customStyle="1" w:styleId="tabletwocol">
    <w:name w:val="table_twoco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  <w:pPr>
      <w:pBdr>
        <w:top w:val="none" w:sz="0" w:space="0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paragraph" w:customStyle="1" w:styleId="divdocumentsectionnth-last-child1">
    <w:name w:val="div_document_section_nth-last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ivdocumentdivlnggparatablesinglecolumn">
    <w:name w:val="div_document_div_lnggparatable_singlecolumn"/>
    <w:basedOn w:val="Normal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b/>
      <w:bCs/>
    </w:rPr>
  </w:style>
  <w:style w:type="character" w:customStyle="1" w:styleId="documentlangSecinfotilesecfieldnth-child1colon">
    <w:name w:val="document_langSec_infotilesec_field_nth-child(1)_colon"/>
    <w:basedOn w:val="DefaultParagraphFont"/>
    <w:rPr>
      <w:b/>
      <w:bCs/>
    </w:rPr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character" w:customStyle="1" w:styleId="documentlangSecinfotileseccolon">
    <w:name w:val="document_langSec_infotilesec_colon"/>
    <w:basedOn w:val="DefaultParagraphFont"/>
    <w:rPr>
      <w:vanish/>
    </w:rPr>
  </w:style>
  <w:style w:type="character" w:customStyle="1" w:styleId="divdocumentdivparagraphnth-last-child1Character">
    <w:name w:val="div_document_div_paragraph_nth-last-child(1)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paragraph" w:customStyle="1" w:styleId="infoSpaceDIV">
    <w:name w:val="infoSpaceDIV"/>
    <w:basedOn w:val="Normal"/>
    <w:pPr>
      <w:spacing w:line="3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SHUKUROH AWODELE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51633d55-ba67-4f30-bc15-f439190d5e9c</vt:lpwstr>
  </property>
  <property fmtid="{D5CDD505-2E9C-101B-9397-08002B2CF9AE}" pid="3" name="x1ye=0">
    <vt:lpwstr>DFAAAB+LCAAAAAAABAAUm7W2wkAURT+IIm5lnLhrF3f3fP3jNRTAAjIzd599YMHDLIezLIHjgkDxPMtiKIJQKEf8biESQhopyXK+qTFNyqSOSXvBm3XOcIKkjbU4LjzLdZkPviIzFKYV/tmiFa2NHN2H13wYy9q++1Z8xXaKuCI6ZxGxWrX3HVUrGbB2ZCXUPLko5zcfy/rp0ee5S073vaSTb4dO8Cdph+BSLVXqRIR/38rp3l5mEGGkqqx5jJY</vt:lpwstr>
  </property>
  <property fmtid="{D5CDD505-2E9C-101B-9397-08002B2CF9AE}" pid="4" name="x1ye=1">
    <vt:lpwstr>7OZvhjgq7gB3ttPvta1vomLmNIwb3Z551aIFWa8zFPO5ea2LrTKRo+ecYyI5QMURtsZPM5Th6jwGmQAtKvlAxp/nsRj3S7B1e6d6KSIOQuVoGWctyoxxwRf6n2kwuxPSUYWlm12TTCLFy7Kyv8zVMOK7QC94GR0MfdeWC1X4JB1G2BMu26lpw/JodcbtMzAOuIuwq34TgnuxqGKsOg0n6kXo6fVYJrcNAdExKl4+Q32K3Q7woRQXGrUAVO3Npou</vt:lpwstr>
  </property>
  <property fmtid="{D5CDD505-2E9C-101B-9397-08002B2CF9AE}" pid="5" name="x1ye=10">
    <vt:lpwstr>E1BpYZRL5HN2VFjjAOKTCN4d8/o8E3RFcawN7kpTlznSxz/NVzJEXJAB/hVe+v2ju2Xf+hqZwivKfij/0pDcavIY57XAN14oIZqJIwpNJP/AtcteYyyvv5guR6Z1MKiGTMI+ETget1woAJEOVRL0bVt7WUfA5/u415h4ng2TtnPSNa03eH97urxgdHlOL7DUBrKD3CoFplYt42CpAXmOKjV9392ZYwbdzu7IYsvCYQvUJRwANDWEjndLCHvPInq</vt:lpwstr>
  </property>
  <property fmtid="{D5CDD505-2E9C-101B-9397-08002B2CF9AE}" pid="6" name="x1ye=11">
    <vt:lpwstr>L3ReQS0WIishSqJUpktP2hdIs3F2BU2j+WfghXTB/Qtxker53vyXQnZvezptm86hdmVv3Hsf3DW8IrGk+JLk5V4ON1vjiBfsan9Ww6t6AVjADQzpreF4P2SEL6Ikil95GqPy6V5/7dGsF4QtG8IPMQe6feO1gBXTHFOe9reGyUUEVPH2ccYz+rZjkL1KD8NJTJlKO4c9kWVQ+6VUpl8P2an/tziPk7JBQDpttA5sC2K3oHngTRScAmAu7KCMtaR</vt:lpwstr>
  </property>
  <property fmtid="{D5CDD505-2E9C-101B-9397-08002B2CF9AE}" pid="7" name="x1ye=12">
    <vt:lpwstr>6FCQ6z9MIMCCDyHj14Qy5GZbidcHq/CtXdGczh5bNqpmL1ZBjrTM3+Je9uhWRUyEHOI7LHMD6zctfEDF6Hd1JY410tesLYAu9Pk+rGtpnqkxvR4supf8pt7tGO6Cy+5P9oKLdciyRPUHgtEaXxd+DJdAEIzVLpg9xF2SPtdOEYyRbuH6LtsUPoDqd2IbXrftUqCsnUyK6C05asQzVZp/Pn+w95plBaYlaXlJoo2AcSmdGhHKIX/eWW/WJAv7WgX</vt:lpwstr>
  </property>
  <property fmtid="{D5CDD505-2E9C-101B-9397-08002B2CF9AE}" pid="8" name="x1ye=13">
    <vt:lpwstr>WduJB1ieUqvUazOXLbLh/pTXdXbTLERunOJ2X+59az82KW6R4Bncwd/kNcO0gG1e518SUdhObEJADJMpPSdaUpGqIbalMy7RvqS9MjWv3oGooW6OGbyFQ6mUh8FTAGsHaFNOj3BxDHZwliZQQWsWdkq/SzTkgvVmB8WlH4KPl8ztY5m/yRFeTC2ssA/xNmpHVL1P4Zd66+stBXM17D2R/HLzb0YD/ayDw65d+VXUYAhvYYq5smX6rfUUt86j0nz</vt:lpwstr>
  </property>
  <property fmtid="{D5CDD505-2E9C-101B-9397-08002B2CF9AE}" pid="9" name="x1ye=14">
    <vt:lpwstr>+6DNHZGV0SLzS3CPkTToHzjha0ZticDEUO3aNGEiwKvgeIURyfgs8P3KVtg5KiKT61+rIaNBB3bkKioQkwZuM5Coeu1qFqnCgO8lLHuaoSC5C0l1LuizoYTbWMv0Qgs+p3bJc6/s4tOENBTZLBoqDA/i3AVnAIYRCz0tcBON2J8RGuh5zLZgO3Vg4dHpCOuPJsyJLN5i17f7S+5lvO8Xea0FhCr5wXY0+RNKwj0wV4P5cu5d9hAJ1HM0pJvH+zx</vt:lpwstr>
  </property>
  <property fmtid="{D5CDD505-2E9C-101B-9397-08002B2CF9AE}" pid="10" name="x1ye=15">
    <vt:lpwstr>riwVTK7WmCs2x5TvSu6cR+sV952W7rCpph4z0fDMXkPZ3iWTlL2JkVZNcGmGv1Qqgn4j1RZitIvfQ5U3ynXQuGBZBmnH/keAPaRnScZV9v+Pgqi+GmK9l2XxCidHcVmEIMv4fz44YiqnJwGZD6IgP+zu+jbMuPikxLBpbco+Xe2LtdwkAtYHt9bxzut/1a8892tBkytDNh8iJxaYIfIDL0/EWM/Uybqdn0xtdStC8pcwL0e7oQhm5UnNfiF+NuW</vt:lpwstr>
  </property>
  <property fmtid="{D5CDD505-2E9C-101B-9397-08002B2CF9AE}" pid="11" name="x1ye=16">
    <vt:lpwstr>TAEbDhRikN0IZThhEvTDVSp1U3Wnr5yhAYGPq9tnDAJLZzHylJO+2gS3SUWueYSYZ/E5I8tFqzmdh0F98CMlixu/dw9IiSTukFThkL4k9yqp1ceqKscIJq9XpTEnsTaH6qrd+otoXkzjkRHgGr6Jz0P6qzY797vDygYwZIyj6zxvLu5O+Oc7NADIHzUGgbBg2yRfpVyXZSgGRNqo2PT4s8mAnhDdRZ6uVxQgUWZJPNpV5C3i2x9JAhyBAhneT9A</vt:lpwstr>
  </property>
  <property fmtid="{D5CDD505-2E9C-101B-9397-08002B2CF9AE}" pid="12" name="x1ye=17">
    <vt:lpwstr>d+27BYkDhbouaQMaDOPE5YdYdftJ4QZl5M9zUnx/eDL71g4G7v8Q5pq685k7qW/8+A7ZIAbnukIcank6gUsIXfmIAnWtmN/CDKnHEyWDrxOExTJwFKABw3ZZrq+lTtG6kw79DiDsZuC0f3XCzcE/MJ/7W/H+4WRgb+Mtnv8fUWlNToMqnFSkP7wyT9xRelM333kivh04khpSmWEotkRCR55/lzfric6FT70ZIUj9dm41TOniMZFtLRhM4eF0/UC</vt:lpwstr>
  </property>
  <property fmtid="{D5CDD505-2E9C-101B-9397-08002B2CF9AE}" pid="13" name="x1ye=18">
    <vt:lpwstr>Zs1MMHvqeR0MfS6KgcasaCCYzdJdUGgWKGtcq3llkyaO0l408AQF3ndid6+uuWg7wQ2KYvdevsWpDcTmdRUZ9PyInV1VrlDiIrRfxaVDMxtsdla2G2jk/rofDEi3+ZagoGVvZVt0wawGfclCui3p+RYIOIGmkJLxCZDmZccF8a+h7++viETm8p4J9GPkNdW2wspbOKCBj9r9RtnJ9qZW41YhF99GS9G6ZihoJI4Fa563vnaCU8jyIF8ecJSGvpI</vt:lpwstr>
  </property>
  <property fmtid="{D5CDD505-2E9C-101B-9397-08002B2CF9AE}" pid="14" name="x1ye=19">
    <vt:lpwstr>qVrKLsh7pim5VWpJnAb30UXy6InfwiK1RDt5tR1n8p/s02bE15F15aJbF9BtvNLM+OmgryWUR05/Zg3hK8p+3PknuABfsOX9Aa7mnY4JUIP7do2rdRPgN+NGQ+X8s72/DpfRKp+CTsQLC21T0UveNKfwhc9RG8FBq64rGmutd/bmByguu8SLDkcocuvvUrr19I/wVDdIoPVuyR+F3WPaDGQlzMILcd2X3vjsMnzr5iO+LB/YJx6ISi9XwRkEKSV</vt:lpwstr>
  </property>
  <property fmtid="{D5CDD505-2E9C-101B-9397-08002B2CF9AE}" pid="15" name="x1ye=2">
    <vt:lpwstr>n4cOcQF2eNJtMkE947VeK4zsTbKfaxv0plL13MJofqnPeIK4yFqBabJmaWCyuksBZQDGFjUQ4B4pjbRwopewjsuku4rkHrbC24VDs/LwcWBglicJPOSUg8PbbiJkqGRvtUjG8p69SsxHwgnUO83Tev9WdLrrAPykgYHTS0bbShf3td7hqNqerl3m80pzw5yfRmXuRnzZWyzlCdy3vxYCqCgV9XqL0w5loSH3xExnEXP+opd3t9UgnL7yhrCF8rR</vt:lpwstr>
  </property>
  <property fmtid="{D5CDD505-2E9C-101B-9397-08002B2CF9AE}" pid="16" name="x1ye=20">
    <vt:lpwstr>Dl2HlYWzSfZ8HNaqSaH9cWfK4zLmjLWF9B/ftZ2bQaBGxyZfvuMpCRWHk55lF6pcvUa7TSJraRWFdlTYCxsQcJRVnBWuS43nTpWb1s7kbL1yvRd8I6lUx5CWTZaYqUSKPKzmpDLE2gF8G1nRJeHtqD+Vprwg+e6Bo+5un4MsT/ODfe5AE9ZbDB6OaNgokuNX2O7H/lJ5OEabKxzgR63rF8TV5oS6D3gA30403xzMwNxwRz0XLHj1gKryLoL52UQ</vt:lpwstr>
  </property>
  <property fmtid="{D5CDD505-2E9C-101B-9397-08002B2CF9AE}" pid="17" name="x1ye=21">
    <vt:lpwstr>Im4pL7y6wXXIxe1fbnrrjsqPMuSawv3lwDh/J82JHWJ1jXMZ+q3+GcZbIeXwNLyNTTD3j1rp8bm8ZmovfaWrKtPPLU/vogXDnLb3JjogtFmGEXAyYBHhIwSapuGktVovEX6tSVkx43x3UlQfic0tpoo0qo4/thJc8zfBgXx3PfaZLxyZuFufqwgIZ8eWPF1KVr7kyw3+ULjnFET2AbfWzxq/yhi2M3K9c4CDdkUdWuGUB3n/zR0y0r+19kKhjyc</vt:lpwstr>
  </property>
  <property fmtid="{D5CDD505-2E9C-101B-9397-08002B2CF9AE}" pid="18" name="x1ye=22">
    <vt:lpwstr>wqf4wpEoLvlyQDEQL8wZbYABHOioFoxNeeLCIo83nqGMvWaYmzcy1vExiXhyAcBuIwACqQ2DMDI728SEq0J5c9qO+96rxoJlztg8HEGnb5fvvPLygvDob2tSXH0q6Kj0uS2eTM4bYb0mOmXZoAp8jfXNRVC0tbeOqaxr1gMvD02cB7bJp1Bhy0OwgtEIvdVd1TPO0H7HJn2Kd5mSLqvrYvdyvgLGtPNPWOL525Q4+XxV0kLv5kCxh4AVi72BvtP</vt:lpwstr>
  </property>
  <property fmtid="{D5CDD505-2E9C-101B-9397-08002B2CF9AE}" pid="19" name="x1ye=23">
    <vt:lpwstr>VKn4+hsw2JHnbnjqgihAiXnYqSnKOd6pGZgEyYi5sNRooimae3A9XMT+1+y5MBvIWV55PvHOC6/Mmn0FJrFmh86vglEB57JtHzrlwElpqkMe/YETWUfvyb0aXZ3v5qldmJZsRoLNNmiUpgPZhGp12X32T7SCu5QCsPnmJe9kkjkSjm7Q9Y8l/CAOAdRKXXXYIMLhFujf3V758uy1HZITTzkVohjEMpC4j7MeTxwUYQqEb7w8EX51Slby6v9NwTh</vt:lpwstr>
  </property>
  <property fmtid="{D5CDD505-2E9C-101B-9397-08002B2CF9AE}" pid="20" name="x1ye=24">
    <vt:lpwstr>y+SfShsbBm6y0wRmD2KkslhUoOtDxSaPBDUr/ygJkMmOe7WZbe2gd2DxOp7GL/FD+OWIIgMt/RfcWdfyeJ7IdijAfeVh28mUvkrzVOZcQNm9blnGoOMHOr1VQWtHc5u5kmGf8Sr3ooG5QxuYmvUA79WKguCj4qhAOT9d/jDyT+dyEOMoGdrju03xPAX4H90mlPaR9OAMkAfVFSDbWugD4BulzPVLo926ItUOBMy8phl7o60RO8/p0RrVsBlHI6q</vt:lpwstr>
  </property>
  <property fmtid="{D5CDD505-2E9C-101B-9397-08002B2CF9AE}" pid="21" name="x1ye=25">
    <vt:lpwstr>y+x+MkMi05Vf5ujsxKfvtqf7y6x8nH+0ShYfQKac0eWXp7DLD4piHGBs4vA7M0s6C+8E2n2g9v/puiXJX0Mui3feZZZiuWVFIbu7Ud2XjcdhKlSMpIfgqe1Fni6K6fmxlZL83NCMq5KkBWi1yICFSIxt4yF9bN5vFTFRHO0cnc4Ag8Gjd0gxSdxMC7+jVQLNwjL9ge1oRhTrHHAIzKItsp34ufHbiuh/s9EW8z+9S3q3lIJInyuvs6sa9Wo9t1I</vt:lpwstr>
  </property>
  <property fmtid="{D5CDD505-2E9C-101B-9397-08002B2CF9AE}" pid="22" name="x1ye=26">
    <vt:lpwstr>kabCzySzey02N8a61qoBP8zVV2yytal8jvFN0Hjn0sdnnclxQfohI15O1byIhfYfq0JkmhlJ2nSrwoxN6ADf2xLPSXYRiGV8gco1qJKrrKU+Z6fq8UqtIbdEiRk7BkuH91iUpJ4pzpoUB+ogZfFfCt6ibrWfyoWpWR3eRIOUL2iibJEmZtaFjESE4Ypn5THFqch1SeVhM/c/iEraHh3nhVespZgyg81fpC4FnL6Zk1ko7ktKU7vXnLag2/yfSQ0</vt:lpwstr>
  </property>
  <property fmtid="{D5CDD505-2E9C-101B-9397-08002B2CF9AE}" pid="23" name="x1ye=27">
    <vt:lpwstr>nXDJrnkf12ypIscHdhDTz/JWHHKvj99N3/kNIQTQw3KbIaFU5WcHsmrY5x1UhwHoJ4z3+l41ODEHMiFO1OxqyiVjZ4vMp9LJLcfHLOb75wjLptaeIglAfZSJN3hpuZ2Gk8HHeI8jtGbIdMOjeYAxbmrdYZmsF52aPXydNsftiF6P9w5s8OSeJ/akYt0CTYQlMY93ggkvY0xKNGC7y6OqmT91rZCB0EVFWrQcvJsMQYGSSHquQ9NWZ/5+3W9NXUS</vt:lpwstr>
  </property>
  <property fmtid="{D5CDD505-2E9C-101B-9397-08002B2CF9AE}" pid="24" name="x1ye=28">
    <vt:lpwstr>2cmvxckh8jIqBExlrxvgoBTgVsuNMj0ifJzAg2hhz63z2mWs2S8L9OxnwcyMePQj3cc7v0OCgO12zxtU+3JVByyvbwu0wfqdvMTPb4Va4Q0kHRndDddDuQRi7pJWeEeDEm6b9Z36nSaE0miPV19jFZAyKTIv54gCLnp4Mwsxg7QHSiwP8nuP+xAqr3fPeP+GOa4Owh9YgU35RP0eT0K6eCiIPojmnN75rzhe4vaC/A8whNCfUjZS2lnOjNeS34+</vt:lpwstr>
  </property>
  <property fmtid="{D5CDD505-2E9C-101B-9397-08002B2CF9AE}" pid="25" name="x1ye=29">
    <vt:lpwstr>fRZQHmbpFqkjDXHdu0pdqStD8LTsjQJX8aVFG3HHV/ulicETfomjTPQpv4agAXWhm+rOR39rSHov4sUuO69FnwjaZZ+p2uNYQOqmDAd/08HZmQ4b5JkO+wTpaPwg0ho8jT1tKguevclX9fvFQj3CBpg1UpvtfCZyNR9udjjXfGZ6HY4+OvtsSHZ/cwovZpNtn5h2Zj4oaftCi+VvakM2+ZkT9rnBVNuFBwJ76VmoTLQT+HfR0G1rp4q9YvPn35W</vt:lpwstr>
  </property>
  <property fmtid="{D5CDD505-2E9C-101B-9397-08002B2CF9AE}" pid="26" name="x1ye=3">
    <vt:lpwstr>IfPvvblux6dMw3Mkc+EbjfiE8gDAXr8C6dED7pmKove8rK8BokvfjGjN8fMHVv67Y18MZ9aBRyySPXpt13QjiRfms59WiRpmYsREyaAdGYLE1iI3/N0SXXzAmFuuettjRJQj2kIzOHRNgzJUvR5FE8WCD3RHvpGr6a8GrjPHylTYqppzRxNb85FqKW0onbMNgRG5t8ekfFav5wEQ8xrCyAeUQdsq80AT6I6DcGzvpAu5Bwxouezkklo17tur2YK</vt:lpwstr>
  </property>
  <property fmtid="{D5CDD505-2E9C-101B-9397-08002B2CF9AE}" pid="27" name="x1ye=30">
    <vt:lpwstr>E397ZJLUjCk0lfuYH2+K3QJwPQo5AifCX2fMNZPvF9QWv9LegtI6B4rYp4+ibK0QEXYp1dHOQwhLmoX+nGoydHIQJQxnyBt49Kuz8ysRqpQl0pFGWvI5ooWOfKGjS0yIVRcbNXZ5HWRPt0CaCzmoDpHZIEfxGxL9JI/rwOXbxKyNbFi2KZj9Q11yFC1Vx7CodQaoCCvlfimUZxz9QZDZa5rLKLOilcqB/y9P9d0FeY789G/P/2gOTPoBa9DBRVW</vt:lpwstr>
  </property>
  <property fmtid="{D5CDD505-2E9C-101B-9397-08002B2CF9AE}" pid="28" name="x1ye=31">
    <vt:lpwstr>rfZEzoaqMY6goUSNTiButnRL2UgerLcUySYLefgdytktjgBNnhw7XnCXJV7Z7s3x1xgznNsvMRF5OuNYSYgAN43gD/thY0pVDXcLOg0GuMcGtOb1oUudHUptCtJ/a/W6o94CUnz9U9CMyTq1wSZoqfchkvx89NCFhBhPBreWfF1nW8ghhkh+Ugcgwvod9nPYXTLcFRwPBr720mldt6p0+jZWww+JUjmw7RQw2pL7XtBCGjTqomz1A75lbQ2U5Qt</vt:lpwstr>
  </property>
  <property fmtid="{D5CDD505-2E9C-101B-9397-08002B2CF9AE}" pid="29" name="x1ye=32">
    <vt:lpwstr>yxePQxuf6YZ7yOcvSk/OW+X4a38PmC88u1Spx81/6S/QfmHNrpf3/VcdYQjCvmtYeIWksq02lPyEpdcO3qofEImaeLaW9xnGyi2V/v9CIAh82T1Yo/YGgDKlksIkphUc0VvTnUTUDXeAuWTfbwnVUwbbpw3crpMi/cFE2fRtrw8bE4cg5MPPPj9bH0DTkO0rcvHxeLH0+aqMCjZOXnPA5/189eLERR8Jtr4MB+X+xWraWmACcFdgyOtvtoAUWnC</vt:lpwstr>
  </property>
  <property fmtid="{D5CDD505-2E9C-101B-9397-08002B2CF9AE}" pid="30" name="x1ye=33">
    <vt:lpwstr>acNxi5zjG4k+zgIMCbp06DuUTc+Eqs1ZaCNm7KzbB+Qhjql1YSogYOr4qB1+OsHOlBwswi9TrAQA7ZPXxWBiwAsR+9vRWOfvOce4xaflOgOw8zi6HTyu/Y15ZN7cz+oLkt+8gZm65wsYF4WTjG9E90IDrWvP5IYvg+VCJrZ5Kmjhyi9AR2I5aDNuo3+0zTzb9EVQfMOdUAh3kUcNC0iLsbrlyQeq4dixJOlC51sBS117avGuaSDuZC/kC1eh809</vt:lpwstr>
  </property>
  <property fmtid="{D5CDD505-2E9C-101B-9397-08002B2CF9AE}" pid="31" name="x1ye=34">
    <vt:lpwstr>SeVNJbjNcF3Kt4osyR2SXoN3UKgJ0dxuJ7ZHfFzKwVKBj1Ak2M1t1u3B09NFUNDbDZ+1vcSZfA0iGUTieqM8wQGjpI+VLf3sslj/jyZ70YPkNHWCRM8QcSmG/qVSPw2ZNsw7EasgOFADMt/qnlBkb27+ktgVn1FfPRMenpxB8JB0HUFuEKsa6AvTeF/U4G7Ud5ZzjFz8nEiCagfMu++wszhIZmiiB8cW1kKI9F0lLnVeQrJ379GZoSwra9FnUoT</vt:lpwstr>
  </property>
  <property fmtid="{D5CDD505-2E9C-101B-9397-08002B2CF9AE}" pid="32" name="x1ye=35">
    <vt:lpwstr>bV8KVBFdY24rElFaovbobS734Okj7p+HHg+q+3q48kLfZ9uwLLsPOk3Hy0qxQUHUSY0d6fC5/mQOZskFMnJUWusKBRTSAYRj+E7M4m2nwci6AfTtAicDwf6xuJT27CUPLfw3R28oNcJ2DctE9/uk7/67XLJxNiZO+PkU3LrtDXUqn3hkS1A8jilt7Jpfd6U7xvDTSLDKT5/Yak+RkT4LcITZDxg3NjFnkSCbYvLEMAgpZAU/Fa8ic5HQTETyxOs</vt:lpwstr>
  </property>
  <property fmtid="{D5CDD505-2E9C-101B-9397-08002B2CF9AE}" pid="33" name="x1ye=36">
    <vt:lpwstr>A94HmeWZRIK6gtIzlo4KhAwp71IMjdKvFFGuvPegjua5xXyurKw0Rf0ocWnaTSzTx6MUUZEKpF6I1rlzHv9hiX2f0gbTvuupGPZ5YENLUUi6NwlaRmzJVZpwWjPdo7n50MMgkgksf3ZqcdXlLXPXDOYLr0bprkoz9vBPmn8gMLHQlefk40p4g+0NuWuUaf9Ar+L3/LelU9TUv6/lganVIzCYcNPPbKwGGGrjYmc59+qvVH6jEv1onzXE7cWuaZj</vt:lpwstr>
  </property>
  <property fmtid="{D5CDD505-2E9C-101B-9397-08002B2CF9AE}" pid="34" name="x1ye=37">
    <vt:lpwstr>9DdlR1F5XTuSqflJF4YrfTjAY2mwodFtHuXmoBzeFT5/afwHd88eL3vaeaB4yf8K8ZIMk+fGan9nFsS43xIHDttzjDJbV8PDP2FkoeJIPFetytJvz2AtyqIg/xoPRvfgyHSY3ICmdKxBdFlwx/NlSpnspDJPl5vcGxh1o9cyQ1vQCcwoHwwiftz0KAzPNRVRL6BJnuDTrMCRU90niefE0obYtdTw/14n6djMOnJbmAzZwJqwhDm8hW4mH4+Iqgl</vt:lpwstr>
  </property>
  <property fmtid="{D5CDD505-2E9C-101B-9397-08002B2CF9AE}" pid="35" name="x1ye=38">
    <vt:lpwstr>Sz2mqBzfRCm0ka0fDAQtJuPW8AZttTXQTX27kK/RCsrDt+AaMcGeXtOtjhjdlB51yhn6fefNH9yfWOoVTvNkQXfyu7zT/g4CrVVSzVWoVc+i7xc0UKlXiyzcQfMkokI09+Q6P0O9hSzm/BE95P8GSuxocWOrEZdatVWN6bqUZgpSArreu2kVVVDOtHLz9iFxFJhzqoU5G+sCPqtLItS48JxNLntvfQZNrL2QVEP3wiixB2On2QJHKddKkcMRv+e</vt:lpwstr>
  </property>
  <property fmtid="{D5CDD505-2E9C-101B-9397-08002B2CF9AE}" pid="36" name="x1ye=39">
    <vt:lpwstr>6X8dQf1GSokUo3dm8/2WBlLIHwzu849TYyzBGQU95RHTqcd/Tksxd/3aMehBERQlAegZM4Nf8hfC4BqOXjfYf3wLGOEJbYpzxuAa3t97cWnOm7EsdavHegJfyKGfCnAWgFvbz09iQO1cMZhd+o0VBTvu1N8TrjdO/RHkN+nGEYdmzmtaXQ0VApSEgPKr6qNI4SqsBmKMSC2oDKrldqxF2KoPkuZdHJlp1/p7a9Z1rGYg5nCWrAuOCJUPVGvhHcA</vt:lpwstr>
  </property>
  <property fmtid="{D5CDD505-2E9C-101B-9397-08002B2CF9AE}" pid="37" name="x1ye=4">
    <vt:lpwstr>noveZm8FUtZjJqvLJxyZbI4Ixi+zNn2/gtpLLcv3/tBX1DIPtMvfmMA/93GYtRkr9/hN62iRSEqNp2p8C6RRY5xyKnJH8kHwUp17e1V0bOZ0VDIKPkQGHqOAqfAXvRJ3G0mnx+V7Bd/thnFXeUkRks6DPbZ8FqGvw1iJSLJpwW0yDqgeOJ33imJPTvG+hS6rbX4UdX2TgHdMesxA2nuJFNgKuRPZ2SFVLTPzjuer7Rk1ystHdBqDSJagsXOvlJk</vt:lpwstr>
  </property>
  <property fmtid="{D5CDD505-2E9C-101B-9397-08002B2CF9AE}" pid="38" name="x1ye=40">
    <vt:lpwstr>0bN+SHh7XUJZcMVngT3xd32vRQeWzIt+Le6UczROyFbU/kIwyxlVNg/qrxGW3udj1ck5oDY5rLSk09ZhmOql9GpvR+Cirr9C8pOkVsid/Pv8IvvVVuBnJr1e5OCHpQ1uJ2EjYv2NcLHkxHr0FVUYBOnPCjEf2gHR8GsJhzP3XkQZg0JPCwYY9giL1ICMba1XG84RnyN8csA0GYdvn+eeM1JHP58os8wghiBQ/VrnZ4/7L518qnDZ3t9ZwGSegbf</vt:lpwstr>
  </property>
  <property fmtid="{D5CDD505-2E9C-101B-9397-08002B2CF9AE}" pid="39" name="x1ye=41">
    <vt:lpwstr>CPNHsjccccpwOkurX9n3zBp86SrIR95yuNYsA4KO+1Jjc6zzpQ3pT2wUEgioJj5c+RpNBHJXFJFrPMCfzFRckage+UAJTE9cVYVw6XtlQf9woMGxaNGA8LY03nZXaMHkTqG8fWUp32sGmimhryMvLNGGMUTVddnZtXMZy0fh6QLrRUjt2RU5GvO8Oq5QOIkadluSWTbM45XH82pQmObVeS4AvJAKg9XfzlU8VEwF7Sf2Vr5mhpHzfgSj2gD+lJP</vt:lpwstr>
  </property>
  <property fmtid="{D5CDD505-2E9C-101B-9397-08002B2CF9AE}" pid="40" name="x1ye=42">
    <vt:lpwstr>E2MzSKaGkI2vCJkIyaRyRb5WdW/rK98GsmJ5R8ZVzT3J9gfbydg6iqewL2TbNMUu56fLKSw6XMX9jYbM52TryxoOxP5xWTom0viw5Bzxw4oZIUuf4viHszdYdtoVW9sizeHgXlUy4ZXIMY2Ll0dvCZ2RKs9HxWn3zJJnn+8rCqEQO8UXofs57aCkaWxnDw2tX+APF6CqBpZk2U+EaSHfhisxZ7Cr9HXrE79mwM0Eg5o194wxKO7wfDqyrN+2xt/</vt:lpwstr>
  </property>
  <property fmtid="{D5CDD505-2E9C-101B-9397-08002B2CF9AE}" pid="41" name="x1ye=43">
    <vt:lpwstr>FDSP2lDV4KVXDoFpLVSoVQAHxl28L96LT1nNow4gizPCAZZ4UTfrjvzW+L78pfrSNZ8KQL+Hh7tKvHDiGSv3HkNlCNM+5+SFY3fNpdCd8AW2Tl4JIavHVxDp2W5OuQQH1vfYe1TrkTsofEri07m24c+XSa/deDb2UdRbBJBwt0fTO81F64aX4TZhs+9GXR+GwBAcHFydt4iQwO51gMNK3KFj2xm6b1SObCEiKeAmbUhB4Mhuox3nZFxodcGrZye</vt:lpwstr>
  </property>
  <property fmtid="{D5CDD505-2E9C-101B-9397-08002B2CF9AE}" pid="42" name="x1ye=44">
    <vt:lpwstr>8sWqYwA56dpx5IfTiBBlyc0xGn2m2LkMcXVKSji2rAnlRRyNC5T39CA56hUbnz7XQWjlcEFZ81Wjk42D7rHklexzmGsgmNHpgxptEe858k0SBsYop7zKJky5xiPcC6PgxKwh+9tpAQykcvJQu7tn41dLrAlukfeYjo6/CSHSz+eeYHOvMxH5RYQS9Ok6FkSo7PQB+9A80EYm3p9tXQG/zsrl3/yZg5BpScpQCiUCU6nb3Pc+Fpwjr6Cvb2E5bL9</vt:lpwstr>
  </property>
  <property fmtid="{D5CDD505-2E9C-101B-9397-08002B2CF9AE}" pid="43" name="x1ye=45">
    <vt:lpwstr>wYAEwDaXK6gXEflk7xGoweCSa1iu6csB4+ny1Sd67KRMAVwsPX3XvQwEPgpMx6WbXBfJnZP5xQJwfGMyyNhzgkFmRnBZDa1nBepeH1+AreosvAtSnHZS/jOphxgSBMD2foy5b7JrW5DREX53mN56QIYtJG1dBfVXpyxbe5H1rBi3LbnOCiw//ekf8DA4diMr5O7cpzNP4/SreHiEQjNH6Meafk5RL6lkVvmPGL02OPzUvDhksJCwQP87Hjix0oZ</vt:lpwstr>
  </property>
  <property fmtid="{D5CDD505-2E9C-101B-9397-08002B2CF9AE}" pid="44" name="x1ye=46">
    <vt:lpwstr>ysYOLbTNkpMjJqmRK1e1AGu9WPs3+XKHP3k3wiwurJRMUFwyWNTXjKO+jFXrK9M62zLorp+0WqWhHwwsO8cBHI9b6Ncqmel/O7bnAiHg54G2aT66xUx1R2F9BnVT7uVWtiGL5teV6eqeYFl9K3CYBKl0a9zPJCo2zjsy1oZm508Dh/mpXaItBeku7R4LL3PFmvBEtI391E7hbBA0zTU8cLPoRtDj8LeL0bDtnhfH6mQPmSZ1u4tHe/+v58YLOVt</vt:lpwstr>
  </property>
  <property fmtid="{D5CDD505-2E9C-101B-9397-08002B2CF9AE}" pid="45" name="x1ye=47">
    <vt:lpwstr>ivyGipGHNkpAsYUM5Qd7XzbxpC1rXNUXW11uUU1aYe2o2+ZPDkEK/XxW+/wWobc4tLmSPEKrjXLfCtV1ops2F+wmn6hXDjtkj/d7zXVicOPp8tdmk1BlDciPBWY0gomojRJdjsR133jsusZ4o3CkKpPyAXH1VOn66IbKKudTq+HQ3PYGR+fz1eFD8eplnyqpuBi8apJ07eNbtP8KSMD4Q6X5IAn5Sp5Kp5tCHYlLiJZ+U44xDK3mk0pv/5tU4ZL</vt:lpwstr>
  </property>
  <property fmtid="{D5CDD505-2E9C-101B-9397-08002B2CF9AE}" pid="46" name="x1ye=48">
    <vt:lpwstr>HdAkUQCSPeds9ZFNyAjm4+2jBlFxN2oLbm2mQK9vh1elCKOt3gh7ETskvBolBUooiv2v1ghNMsZhVHkPebwD+qVbzsFrtdjIiVmIk1IhY05fawYm+lLp1ZZodTIaxBIl+aUQ2zvCc8d98gYc/dJ4meqNTZV6wP48mphKvVyfslpDFewrbRUSkL4FpZve2bekd2XIMGkNqHfAMKbb2lBCyLdHUCo55GR9Bolr8pSMQnqyCZGUnWbIdwJa7F+kUwM</vt:lpwstr>
  </property>
  <property fmtid="{D5CDD505-2E9C-101B-9397-08002B2CF9AE}" pid="47" name="x1ye=49">
    <vt:lpwstr>xnBdO9axIRFgj1KIiY03gYj6/9nOO9VERGq2TWmjFOYI6Bfocs98s3iYBtycUXHRcKo2YBzcMVg6hKlkUCq5XHA1150H3k+1lH6gzHFMV8DTZLm8Zm2qEsdJIDwqCc/qe+ogBBAwFbwKXSVwJbDW+FzYRgEVrBJrZJL2nvDw0qy/54idaUsqtQmKI2kST3fQIVbde9sk6qK8mh5O0W3Wd+DDwqG2ShGwLTS5Xe4hr8pBcLo9Imip/dSVbi8X/9B</vt:lpwstr>
  </property>
  <property fmtid="{D5CDD505-2E9C-101B-9397-08002B2CF9AE}" pid="48" name="x1ye=5">
    <vt:lpwstr>/CKzAmonMjyeCN/0Vl92SuI9lR6g2IfkhJH6cMyWrrw9Mo9r3YD9zfr80qIcuPY8ddMLBqFi3/BWv7tumn0GSSs9aJJnLQUFm4JSXt6RTrFIrxWuNVucW78U/q3Y6sMZvRypRU8sNONkVggMwvinVjoLCd9bna+e8wW5ZB/EwIjPKqmbVkWFYkzm/kTsBEPO7UytJ/43zEIJfCGhoNBqbgLB22Z3rgE4YvNajq4amMgG/TDjDHN4M0/dHZvWUFU</vt:lpwstr>
  </property>
  <property fmtid="{D5CDD505-2E9C-101B-9397-08002B2CF9AE}" pid="49" name="x1ye=50">
    <vt:lpwstr>iBXASMM3LzTJc5M1PupViHCTHHA12gkOabXwki41/E4uRcFOwiFgfwiMspHalXiNUbRO8v2CbUCU4i/QWg3IbOUWJ83zop49O2hUAOX9fa+WZOtXCBhhhIM3O9pLkxr41lHqZmJfiYcnfr6ZKv8xN1d6xlpX1aOXC2goEdmXTEXwU59OxeFHEEEClp2BNEjBu4OVgqBQ7QHTSLSGoIriC02y/S5GaOYNfoEsDZczSbKR8uCKt6tlvzu6rSKHByh</vt:lpwstr>
  </property>
  <property fmtid="{D5CDD505-2E9C-101B-9397-08002B2CF9AE}" pid="50" name="x1ye=51">
    <vt:lpwstr>UgiwBPNB1EZ5+ZoY/PZ94EU6rTpzHRp070J/ls1zeXFcp8z3LpUgzFQF31eJMQkK2HjYpx0PZr+5CLYVScU/IaVcK4Sdj3D3zeoHcw9H2xs4fH2BLdkrMl3ssXN5+Vr7c428BxUDyUIcZ9PNo4lRXti5uKfKLo7ukdGxnjQWQpcExpj6Z7sn+R1o9tKP+2gFCs4dUOqwIiOgGo99301d3nUnFwsGrOSKT0hidpMm4Hv7+DOLeNgJol9vs5CqfLu</vt:lpwstr>
  </property>
  <property fmtid="{D5CDD505-2E9C-101B-9397-08002B2CF9AE}" pid="51" name="x1ye=52">
    <vt:lpwstr>cNCX+jYyZ0Q/G5U+iQZju2qhytcbrUJpH26ZjILcIeNyMiokQe93DOdt/N0DIn3uiPkdU3BjX8XEpdHX0CTN30TVMECgZL96UqyHOxA/sJdYq8jCOkylaoXiroStGHkON8xAZlkWI7Hgx6xiLeRvf3DDZDnVUP/sd9ftcc7ukfML5fIkzhsNOLrQILC8y6yYab+rk4Uc3ENf53w0WgMxV+fbSL5hHRQ7Dt6wtrgkJ/Xgi9CnSTqCVCz0xgNDfaI</vt:lpwstr>
  </property>
  <property fmtid="{D5CDD505-2E9C-101B-9397-08002B2CF9AE}" pid="52" name="x1ye=53">
    <vt:lpwstr>WFGM6ezxho0N+/AxvhHCilQ6w8eui3S9ZkxvkZX2kNNU/5vMoTsOu8igT+C1Pp9vnvtDlBpWYGpIVkOt5ZJnuySCkY4VWTKghsR06NaoJoOy1x0Icy8L36Aa++R6DVeZqoH2KlpZlwZA/O2BQM/AQrAAm30RGBiBflTid5KpxngmxC7pIyRa4gNelIgBGP/IsTvSux/7wm+hkbrOtToe4XMGBimqUlEpuOxZXD0K3aSuIEeb91wlN5ZOHkiyS32</vt:lpwstr>
  </property>
  <property fmtid="{D5CDD505-2E9C-101B-9397-08002B2CF9AE}" pid="53" name="x1ye=54">
    <vt:lpwstr>ERr18/w1CsrsEuNqDOpBG0Q0wZ+0jGFZFcKPpw/mFBjfz5erhSjCkL9+zmbGagiyhOlMClxe5VvTm0gww3J70ZJ0lp1G18PyrlDqw+uMumbMCDAAa0xTis+cPpwL481+se86kNBOJeSmDgCE2ZAhUA7RWKGQa/lSudxY0A+/GErG+t6AlDQ/tC4Ak10NnuW3gx0B4UuiDZaM6x3zlYG9TRunUR0AWPOyXeJbbJ7ckDIcZP4iTTxFJY85gc5rg3f</vt:lpwstr>
  </property>
  <property fmtid="{D5CDD505-2E9C-101B-9397-08002B2CF9AE}" pid="54" name="x1ye=55">
    <vt:lpwstr>Zn38+AtJJco7wFPoRnFg1c/RiTgCOGA6I0zE758uYEJhvAyXLvuAyteqOpHuQo3vH/EY8py4P2KgFPzaU/003NnjEa+E0taRXi3MSQ/dLKXaB2uDj2Gp+3ikwBNWE8iWzOaaolGcYcrICMBwPRQoLD9YvBrE4PuV+VU5fNnGBLHKWzQFW7vHgVheDfeXMZJQa4RKM2v7VzpTK94gLyZlsP5daFqrHO28KWFCs+ygBZOS5WBGz2MwVileSf5lIcM</vt:lpwstr>
  </property>
  <property fmtid="{D5CDD505-2E9C-101B-9397-08002B2CF9AE}" pid="55" name="x1ye=56">
    <vt:lpwstr>KoLtWj+6sp0V2HFYqDmjVwBQeqcbuJLC9BMC/C88gSITn3kxRFoCiuvYNZSjEGoNRnglJHxcP7y6h7Q1jnCgyeFJTofJkdDk+uEqrq69uLC850uxilvFKAqB5zdnKqzpcIAJssptn47MkkRrDx9KCnXxhL5NrGZ6FCrQzi4eoX6nU42ioU6UZWgr91sDHoCK0v4gqq3f2nBzbVmx3QiJQfSh/AjxdLq+jwP28EUrJWLsXkXV8PfUSpQzTQWH0ew</vt:lpwstr>
  </property>
  <property fmtid="{D5CDD505-2E9C-101B-9397-08002B2CF9AE}" pid="56" name="x1ye=57">
    <vt:lpwstr>sMk/kAuhrWWH3qXZSjp3D/3EbF7dIto+DZJ3XOmZnO+TMpUYYhyTHBAV6Jz70ZaYpSn06uWEixu3Ciiw+N1D3Hr9+WJ5FnyWov9dgD75FlJIXJVjzrQjgW+AOktKeNAa03Yp6nx/hwLpAajgBPsi/kwr1IFUp+4AUagRm8Lqz80go2ekMb4+/Q/XdP64NzEfKfztQVceiC9p5n33bQVbQCJE5a161mR95gkuXlI7UIwu41fNs1pIfNIQIXuwwVQ</vt:lpwstr>
  </property>
  <property fmtid="{D5CDD505-2E9C-101B-9397-08002B2CF9AE}" pid="57" name="x1ye=58">
    <vt:lpwstr>ebTpKd8/Nrb6sCN7A91iwbToGlDBg3XrWbE+Z6ARCvkdCVGTLm5xJ5bwcq8NIQboi+McMNtFXdr6gnSd3w+HuTDiZLwceK3U/7BogJ7IZsvRgFxUbyDBNMd1JuNQyaUCSUpPaI0Segn+WTT+KV3NpPlMswI2ecHj92Jjb/f9GwhPejtT/PrLT1ajBJzyE2jtA53RPAS1EkB3TmRrzPfYsEw9RHyApCvvMRnAR5ROyDN5vLPShHiq3T8CuYNrwUV</vt:lpwstr>
  </property>
  <property fmtid="{D5CDD505-2E9C-101B-9397-08002B2CF9AE}" pid="58" name="x1ye=59">
    <vt:lpwstr>1qSj7XVvbkgeHt/uCYkf/O+oBO7A86VW05mMd0zPvwAFsnuHt0qlUjY3GpplwMPG8bwXWFsAI6vHJD8S8ffw9JIO+E6ViKw2EaJ4XUVv8YbkwS585ANezofBlk6QtQA5P1+pHMPDouPu0qWK2dJO5cBQuSgOAXz0KS/sumseHGqU9hIfWL2PvMbpU5VpoWEjEvyqy0WVDIQCI15BR4FRJnRGBn9sfvBIXMI++AjfdAFjS77FFaip+hIl8IZyLSu</vt:lpwstr>
  </property>
  <property fmtid="{D5CDD505-2E9C-101B-9397-08002B2CF9AE}" pid="59" name="x1ye=6">
    <vt:lpwstr>2T6MNP7rbE5RNnR8FjtL7qLxQi3KHk3x++NvTahHaWnIIe7dHB0aYlZMxJoWJLfhDHZ7cUug/U0HmEnJ2guvr1LD0M5NbpHdVzjNI+XMO43tp3cGVsHFq0RxHONw04fu0cuuWN3pra8OVtH0Nqhd1oic0e8BMCVYMwKFuuLm1u3GFv5uSQDFARFLroPov4Uic1F2ua8vEDF7wGr9kELyBfW3tgofVCvPvzQJXxK4Vpew9F/jSC64EJES2OFhUGW</vt:lpwstr>
  </property>
  <property fmtid="{D5CDD505-2E9C-101B-9397-08002B2CF9AE}" pid="60" name="x1ye=60">
    <vt:lpwstr>rhbQVs8Tp1p3rV8TqJ2vimXHVf/L3Bv141y0z6QUJdo/ZOmP7kUHZ1KACfLbw6z+KUb49QaqOfnd4pLevdLEItau2YoMJamUU0vo8n5MT4CR/m1x4GAvOPbhZLG66IQ2BFg83V8CYr2Np2j65z4cpfXlDGmdsoNxvlLss5ajtUxrVuHucO3KhVMlio8+56fDfn1wy5+HUcsclF0UDJFKHw4sLGYIEEAo985pscstkrCJcphHiitTuZNZvI1zfd4</vt:lpwstr>
  </property>
  <property fmtid="{D5CDD505-2E9C-101B-9397-08002B2CF9AE}" pid="61" name="x1ye=61">
    <vt:lpwstr>iY1mftr8LKcYccZrUml2+WBnjPTbUkhvOLwGUeSs0SR1RIzkXkJxw4K2jZkoPL5ubcMgm5ku9IpKY6FHyv3CytXSDq5G+torN8LDJV9OLZMXaSG6A4UGtKwgcYgYLGYQF3V8Y1pqbBiWuDt8TUGdLWLWH5ap4y5I+MHLrDs0+ZltusqxO2x9DgRVsvQoMU/TbZ8oIlCkSxEGjFjT96qv5xyRjodwLm6M0nVJrhXD1/lJnaTPvj9DaOJ7iT9ei2n</vt:lpwstr>
  </property>
  <property fmtid="{D5CDD505-2E9C-101B-9397-08002B2CF9AE}" pid="62" name="x1ye=62">
    <vt:lpwstr>2Jku+e7LPSMrbTKIfJuJghcIZQ5S/gl1+MBjASBekzzvfPwRZh9QXpnhEzDIXTmC99Z2U3491r5rxMsFVXAqcL7VGMFel7UHE8iGNcncM5egxEpYN9vGdS8cnPRhiu2ikDSsu3qNbqR1oi7nZ9/cfK/BuNJj0Yi786XUaia7kF4c2e5Mv0x513iHM7kfyk3uSPJieu1amK+OxMp/dpuEbn2s6q8V9ECr7zYFekKdX6Fawdj7yfQZ9VBuLvNDccR</vt:lpwstr>
  </property>
  <property fmtid="{D5CDD505-2E9C-101B-9397-08002B2CF9AE}" pid="63" name="x1ye=63">
    <vt:lpwstr>nsY5MrtI/MTLrwTl6m5FHUEKIFSBM+hqXY+je/Y+Px/B8fXeGI+WpRhoJcXftK15JY2b5aoK6Eg+reN1heC9OB8Ddxxg8cYcsJd9Mf7fSTp0fxDmgC8q5FKa6p0NXYxvbmBMcFKu0Xl/MkJUtn3zow8vTht3Py2yJf1LpG9aqwerszhT9bcqS8DybcV9hI06DzSPmBpAhPqZffKJjS9KC0avBtNYpdrvZcNLhW5evJyTLXjFVitDA+4hCi/zlPb</vt:lpwstr>
  </property>
  <property fmtid="{D5CDD505-2E9C-101B-9397-08002B2CF9AE}" pid="64" name="x1ye=64">
    <vt:lpwstr>150oQDZDoaUdJSl1qjBZE5r6USwCjg/gWooB9iDglxFG/WL5xZYGWqXEq56WAcM2UPphjx4UzGPDkpnO3BGOCFAbm01NEhmm1aZmLf6kBAX2+VyFty/N8DQTqcD29DWZOP3MtXBiO/dZ5hMGTngVQnfmN46QoNP6JmbBRja9nZ94hWgRVQihnyWJja/+091oleQpHdUNSAYlMd9LG36CTlvT36ZITXB5TiUFgT3DiJmjugH1e0HjPVD+zkbY5hJ</vt:lpwstr>
  </property>
  <property fmtid="{D5CDD505-2E9C-101B-9397-08002B2CF9AE}" pid="65" name="x1ye=65">
    <vt:lpwstr>lIyIXghjwQ3hHZx7Oj5I8R/lyfBExW1NgXTqjUUhhg9pJqdUDbOuFolSQPHFTofpNjoz2Cu0X8LcVlIwe/bJ3kDtpfM3QyyCwQ9bh7l/hm4NFMG/tPPtmv0Fx/LTVXAia2dkThF+K4k2bOeC92fV4fx6vayp2tvBI0/lKgoWEpQI/Tqc+uc88de9iLylXGGS8ooW/Gkfl7ap2SI/yDeCv2yw7er7S1reMMh/HyFdeSlLbw6F4Mewj1qqsZCq/pb</vt:lpwstr>
  </property>
  <property fmtid="{D5CDD505-2E9C-101B-9397-08002B2CF9AE}" pid="66" name="x1ye=66">
    <vt:lpwstr>BVXbNz8wQEFXGxfCoP/xTi/moKk5xfi6yFurjvR/c+50ubE9Vi5a+bos44qt/ztg33LJatnXA0rwRUtadHEG2g2mbfPe5G/wS+Vlibunjltogra7hJglxVnZsDeUK6taXRzdbqEn0/mr6LXH35heFNdD7ylBsv2L7neUD8VWweuZICQRQ8EAsaTy9mgffeswMa7705/fAvUKKkly8jSgJ0oEDrsHYMguFkYq4t0fhczcQ41j1n/GEkrgvgorRY1</vt:lpwstr>
  </property>
  <property fmtid="{D5CDD505-2E9C-101B-9397-08002B2CF9AE}" pid="67" name="x1ye=67">
    <vt:lpwstr>j9LTnM+kNLGbdh0je2MNZ53yVqhSThlxZZfw0FjVYgYWgO3wNFE1I11OD0k1uJbhbEIT6Gc7LjlL1VfNMUpoMh8FoMnZ1HNi8oWM+QCWuMVek9uzjIiNTZAJifaaz0s++frmbnlvQHgvJOMaIfKPevi1UmcubB7mA6MiAscP8rXWhi4ush1SO61sG7SB2zCxHqOg9iu3DexdSOhFW+8MPvJ4KfUOXSsyIL21A3w1BeggXqVJ5OT+pROFJ5afemB</vt:lpwstr>
  </property>
  <property fmtid="{D5CDD505-2E9C-101B-9397-08002B2CF9AE}" pid="68" name="x1ye=68">
    <vt:lpwstr>ziVh135goIPGCJj3YrtNUjFF4WuyWCFON0aNiKT2+XcPJhQ18PRQCGNDdNxDbYp+ig8C4Whbrug7dT11P3FzzeSYA191tZQNb4whYnGRoCtBCzS/zROtBQl4RZjKYj8GNtVNXzHYjsmLfEiPZmTm0M/cp/zxI22HKMO5LQS8HTdoZhodkMHvqm+sk/WTurXpUA/liRcijyEz6xw7ufICUoWBY6IY6p7HFOKLFQi+mXhv8dVr3c/VJErL2EYJK9x</vt:lpwstr>
  </property>
  <property fmtid="{D5CDD505-2E9C-101B-9397-08002B2CF9AE}" pid="69" name="x1ye=69">
    <vt:lpwstr>ZmdjQi9etRL92VaP5qG5zwgn4WUpdivXhmuWuCPLe4YHfx6ZaI7hmGuiXwiogNqEyxNLH213mL6/kkiHhE/sNIatcZljFgEs7kB9mWdHwgRFB3vbPr6E7S1G5WtZDnKJ7rXcuvSc4VyHBV+JQ9IyrT25WB5oy5EqHBh93ykVAeymziuFUcuNdfmEtgIuuikp/ufAVf/hzYWR12H0cJKGiJk4waP5493TBZGxrlx4IRDeyvHx9ItwpVcWt1qCdPR</vt:lpwstr>
  </property>
  <property fmtid="{D5CDD505-2E9C-101B-9397-08002B2CF9AE}" pid="70" name="x1ye=7">
    <vt:lpwstr>miovMkcOIF0pHr7+Pt0R9SH9reaXCz0NHMMEhtDpj6H3VTM8QIBckGkoMhImzrgTyiCQcVyOQr+pmWwl3KljtyOUjUHRbyi8ymc7BF4QOQ6bhmPzUUxnIyQnR7HNOOoTWltCJ1gbZT4aYevZFhGVsMigZqhQ8f2JUWOLX2wcnISMiAlYZLFmdSeJI/dTggKopCjMt46GmNMjNIS5Y1M/Tgiq8G5BHFid1lh4n09SRXjEa1gpUwxsSxpaWv0EizK</vt:lpwstr>
  </property>
  <property fmtid="{D5CDD505-2E9C-101B-9397-08002B2CF9AE}" pid="71" name="x1ye=70">
    <vt:lpwstr>sQ5AxP6SUW7JCOUXl6oYEHA7EAHuzDMiz9kwH2iDsIaSHp2kflsAlMEsL7+Vae8rvy13JN1nHTugnrhf59R/b3k0O/m2kfF+WQe7dOAh13XX9mTAn3Sd9VLyHchMWfySrx8CaOb2CBcTJfDcFlZ5aNyPoj7dXkIokfoh60T7oV2qK0ZoyCXcdYnAIxxi0CknUW1xAWbs4qhZuJn3sol8z6ARUv6OLJ7Niu76KEGvzWdJCnvS0Jj+ncjD6un+dAO</vt:lpwstr>
  </property>
  <property fmtid="{D5CDD505-2E9C-101B-9397-08002B2CF9AE}" pid="72" name="x1ye=71">
    <vt:lpwstr>AOTzZfn25/KldEH7VufnIJcSeynuaDTPq6AUDjkkDiO/ElyFXPgreXGjMECUs9cD38tII+6uiP6AvLXFxtTp1qr3aoUAtUxELR5pEb8UERk2aiumM72ukfI83NTwmEH/OgV0Todc1jDrtTBp0Q7GsV6kc2o8LBxqVqG0yI1Au7sqoECkEyQ/GdwW5XRMaA8kjmGRFRLloM2tAi/D3QPKPb6/WyzhQ5dps1rxYUtdSR5I8PwGEnG0odGjRe952sA</vt:lpwstr>
  </property>
  <property fmtid="{D5CDD505-2E9C-101B-9397-08002B2CF9AE}" pid="73" name="x1ye=72">
    <vt:lpwstr>DRGJBghPzEDB7TNLJq6RioCYEaLkvFR8QNyXM5OsHWBKNH7bk0DfV2cJzvq2A0ruAgb6CYpHPM8WuCMMXE8NMSLpkvVxHPGhKm92XYaLT7JVrJbcyPbgGpTgbI3wFnc8DXprZHHWr4QT8QDMHdLPF8XRDzWJllF/h2amNL+iAoiMpHk76TSVAn/Ylo0SRGMnoCMG8XiMQ8dE5cqufqLhrk9MW4W/MoWVCOoMjYtQd1dcy04e0lGF8TGjhTdXo7P</vt:lpwstr>
  </property>
  <property fmtid="{D5CDD505-2E9C-101B-9397-08002B2CF9AE}" pid="74" name="x1ye=73">
    <vt:lpwstr>ZAOnvdn+7oY38CeOhG+nA9CnFzMwutJcdLA70GrAEP4ieaf+CIdVhHo+kS0v2RHlvrbpOIiyf1dC9eSHO8oQb3/72ACqRSAPESgvVufd6Rh1OtagEJbfmDVOTOooE+5xUFsOIv5CSqq62KTv2pvBKGW6A5LPH/KLrRSvqvHjWsOMNbihR0FzlLZgNwaZL+nc1bSi2Esf2WdMFotH4Crbqubnaab+bawARGg/WVqFdDKwUR+Vnf3nwrb8PVQWUhN</vt:lpwstr>
  </property>
  <property fmtid="{D5CDD505-2E9C-101B-9397-08002B2CF9AE}" pid="75" name="x1ye=74">
    <vt:lpwstr>+//gJvcq4f02+CfuUkViGud5s9nEeqWjACyt8v+Q9ayV9RmaDoB/jM9g0UngK7/haWkZWTso25ygpeaLWHDXAv/Ak9KWi7IvwagK5TcGcvaC59Ar7j/Xjx8xCrpn7LP+xsVkygBKfwKxHGFXiBjr6AlpMm2LrWpjTc4Qf3XE7O43C7kZ5gAH5ETGnuVXYPEPHSzeadIi5aco+qxbGiVu/22N87XYFUxgExzljhkRzB5+BRzdG8n6A0pwsjUl5bj</vt:lpwstr>
  </property>
  <property fmtid="{D5CDD505-2E9C-101B-9397-08002B2CF9AE}" pid="76" name="x1ye=75">
    <vt:lpwstr>oz6HtH7YIfg/TDjibPA+ZVKO4PwXRi/ZIu2EAU49+bbT3sSGsIugNfPUtimr/syxLBcqPZARWje9pl330pdBzOjIPTWssSu+j5OtoIOxndoRfVOA+FpFJ+VFObcw0JNXibTbXwyKvGsv5KtJkEqfUE2q9ExpU3q6j4yOFro0q1jsTLu55n14Vg3gHCuwiuEapuctWAi/uBG2WbBmTLtFN2Yd0Dfcg2U1kurzW6VNrJ1bc9kB4hzsoNY7bqNo3qJ</vt:lpwstr>
  </property>
  <property fmtid="{D5CDD505-2E9C-101B-9397-08002B2CF9AE}" pid="77" name="x1ye=76">
    <vt:lpwstr>+bN59bRW58buyaNy+1EyLJSzml2STmV98jquuOKTmtHv/X6dHmWrs30X92vCqBRVcs/mkRjjDrLG+WBO0dQhP37iguF739m6nShsbODMDghKBmJ/+1MtX3qnvWDx52Gwj7UiOdow0sXbHGHB4pirmz0qvLG0dB/rWWtorwX7zRFlUPBH0Q1vkBGKnz4thNjcY+t2nDkZhPo+9yhUTM1AykG79qG+VdQU0s1ne8J2TdiRtSSfYLxl2xe5EFOsqfR</vt:lpwstr>
  </property>
  <property fmtid="{D5CDD505-2E9C-101B-9397-08002B2CF9AE}" pid="78" name="x1ye=77">
    <vt:lpwstr>w+qSDh1wMW0EF9ygPlnLBv6XXMmgzp0vNMNS5SIpgVO5V3OSPD8JFtNQwYTqFVDy5UjOGntPQiY7FIprGW/6eC1Oyt4zjyqQgrbPASSMadtXazBvnu1J5LU54rjeR1ZfQPNXfOx8wOaPP/TEZgy2vhuWcPf8C/FggyyR8RrBw5flWYTG3pFPbBuzRXKCFe4t2IZiXmQyGTHE0yYNL7bPcrjtM8baNe1MGNpmCkjZnrJHPmL6bjvInFmL+EP1wxD</vt:lpwstr>
  </property>
  <property fmtid="{D5CDD505-2E9C-101B-9397-08002B2CF9AE}" pid="79" name="x1ye=78">
    <vt:lpwstr>c1C9Jv2tjAIMD30mt5EK1ccc8tPHLbbLxMPUc/5eOMLc29F6jRrYDBzA9igfhMgzIa03diATqDOznPNhdMEijEFzG7tAJNKQfybGaocADZP3EWGS8VayTh1DVqEUyEVnAJdXes46/kNVacwAarhcR44T2jIoaRDwNxfcawBjzAFlH+tZoDupMyLtbTiwwyUJqg9kXSm/gxzPbMyZGZ2PNCuNP0+7aCiR+ZHnjlIpXUhMNhfATZ8wDSqf4yiFO2L</vt:lpwstr>
  </property>
  <property fmtid="{D5CDD505-2E9C-101B-9397-08002B2CF9AE}" pid="80" name="x1ye=79">
    <vt:lpwstr>z61CuBPjisD1H7gPozHFQiLjlt1PAjsdFnYAHhPXurVnEV+kzQwIc2/AxInEnSFCoMH2AfjLgx5rBeJNFV7z8wq6xwpwm4k1LVD7XpjjK+gcBTj50L1j85wv/WQHxyOwDUVo2FOcN+AIvI4LYqucnXxfufU4suNIPkQnr+PMxyYmgaGUusE13481SxdhbWSTDb99QJEXRk8+Xodi1LbcU2+wZEDPeTgZcuObieee1zOQ+BquJPq38vNhZ1xPAqD</vt:lpwstr>
  </property>
  <property fmtid="{D5CDD505-2E9C-101B-9397-08002B2CF9AE}" pid="81" name="x1ye=8">
    <vt:lpwstr>BOg+g3ubhXGKEeF9aGEoyXNGwlU21uJVOK4a7tADnEfir/rcA3i1Et9jcHk+CQLC2MV0cglllPab9w71pMo7PD6/A7+Dyji68LbVbA+gfKfEGXl5Q3u9jvJafcXIIg7prdOIF4Zih3wP4qPeXbf5KanbfOerrM9K3DMcYs/aEeQiJyw3ls/AsiJ3+y61HLZPMXCJZvtLA31cGJ7fS9tk4Koc7FepTJLEsuwNaehtPQPmRNgxyFy7MvEgWJ+5g2R</vt:lpwstr>
  </property>
  <property fmtid="{D5CDD505-2E9C-101B-9397-08002B2CF9AE}" pid="82" name="x1ye=80">
    <vt:lpwstr>MHlaz9atB5THs1x+Am29GDJzlU9hI7VZDKOctB9XKhsPCaI82/RHItZ7Pl7g+Wmfbh2o9HqOtVl5g7Wk5AXjxN/4n4EESCj+VgHrXjw53Uj2XwFAIOddD+qZjwXtIBjA1w3+eSpDZ/uiVQTIGf31xAJBoQaii8cQkH6Z35rMOeyod8IyhDoTLR1mJuALipvhaCz5EAziVMp+yr8k5ZNedql1d4AkPFhfEC56BBEmYwITwoCBC5J/08MlB2cFZ54</vt:lpwstr>
  </property>
  <property fmtid="{D5CDD505-2E9C-101B-9397-08002B2CF9AE}" pid="83" name="x1ye=81">
    <vt:lpwstr>ECCTcJYiApNuHAa1yFfD2C1DV8vEqkfj6VNS0dfx2C8s1WszNMFhhzObNk80ld8Fl7I6V//4DvWRsYwxQAAA=</vt:lpwstr>
  </property>
  <property fmtid="{D5CDD505-2E9C-101B-9397-08002B2CF9AE}" pid="84" name="x1ye=9">
    <vt:lpwstr>pdWPaKbYWN8W4kRUPqm7UsgImdN3ydkJuly6AQePMk0q7NO7sTTpZI52NhMwcHK7rxloFpKD7TDOXHsSTRFe7RYss7xQZL4BDJm9xjPXLX5NiE5enDwUX+tP9OMaTEKQ8eCNbVxAg0lru7ejeJ5RS7GxYRZBhlFc5TCubq2luxd8DnjGgrwMLrk4nS1xTJ9sS0hwYUHsbnO1Oxrc31j6KITynfwazbYnGvcP4M9LOtBlNYCqPqCMS+UMrQCcnc9</vt:lpwstr>
  </property>
</Properties>
</file>